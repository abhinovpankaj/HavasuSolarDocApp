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A129A" w14:textId="77777777" w:rsidR="0055179C" w:rsidRDefault="0055179C" w:rsidP="0055179C">
      <w:pPr>
        <w:spacing w:before="120" w:line="240" w:lineRule="exact"/>
        <w:ind w:left="1013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</w:p>
    <w:p w14:paraId="7580783B" w14:textId="4A3E3091" w:rsidR="0055179C" w:rsidRPr="0055179C" w:rsidRDefault="0055179C" w:rsidP="0055179C">
      <w:pPr>
        <w:spacing w:before="120" w:line="240" w:lineRule="exact"/>
        <w:ind w:left="1013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 w:rsidRPr="0055179C">
        <w:rPr>
          <w:rFonts w:ascii="Calibri" w:eastAsia="Calibri" w:hAnsi="Calibri" w:cs="Calibri"/>
          <w:b/>
          <w:sz w:val="36"/>
          <w:szCs w:val="36"/>
          <w:u w:val="single"/>
        </w:rPr>
        <w:t>REFERRAL &amp; REBATE FORM</w:t>
      </w:r>
    </w:p>
    <w:p w14:paraId="12CC47AE" w14:textId="3EA9070E" w:rsidR="00651527" w:rsidRDefault="003633B0" w:rsidP="0055179C">
      <w:pPr>
        <w:spacing w:before="120" w:line="240" w:lineRule="exact"/>
        <w:ind w:left="101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ill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ou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app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op</w:t>
      </w:r>
      <w:r>
        <w:rPr>
          <w:rFonts w:ascii="Calibri" w:eastAsia="Calibri" w:hAnsi="Calibri" w:cs="Calibri"/>
        </w:rPr>
        <w:t>ria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orma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ion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low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tu</w:t>
      </w:r>
      <w:r>
        <w:rPr>
          <w:rFonts w:ascii="Calibri" w:eastAsia="Calibri" w:hAnsi="Calibri" w:cs="Calibri"/>
        </w:rPr>
        <w:t>rn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th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form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1"/>
        </w:rPr>
        <w:t>w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th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je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-1"/>
        </w:rPr>
        <w:t>ew s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3"/>
        </w:rPr>
        <w:t>l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.</w:t>
      </w:r>
    </w:p>
    <w:p w14:paraId="41E6A013" w14:textId="77777777" w:rsidR="00651527" w:rsidRDefault="00651527" w:rsidP="0055179C">
      <w:pPr>
        <w:spacing w:before="120" w:line="120" w:lineRule="exact"/>
        <w:rPr>
          <w:sz w:val="13"/>
          <w:szCs w:val="13"/>
        </w:rPr>
      </w:pPr>
    </w:p>
    <w:p w14:paraId="248B4B12" w14:textId="77777777" w:rsidR="00651527" w:rsidRDefault="00651527" w:rsidP="0055179C">
      <w:pPr>
        <w:spacing w:before="120" w:line="200" w:lineRule="exact"/>
      </w:pPr>
    </w:p>
    <w:p w14:paraId="0ECBBAF9" w14:textId="500FEE26" w:rsidR="00651527" w:rsidRPr="00691FD8" w:rsidRDefault="003633B0" w:rsidP="0055179C">
      <w:pPr>
        <w:tabs>
          <w:tab w:val="left" w:pos="5860"/>
        </w:tabs>
        <w:spacing w:before="120" w:line="389" w:lineRule="auto"/>
        <w:ind w:left="420" w:right="5502"/>
        <w:rPr>
          <w:rFonts w:ascii="Calibri" w:eastAsia="Calibri" w:hAnsi="Calibri" w:cs="Calibri"/>
          <w:sz w:val="28"/>
          <w:szCs w:val="28"/>
        </w:rPr>
      </w:pPr>
      <w:r w:rsidRPr="00691FD8">
        <w:rPr>
          <w:rFonts w:ascii="Calibri" w:eastAsia="Calibri" w:hAnsi="Calibri" w:cs="Calibri"/>
          <w:sz w:val="28"/>
          <w:szCs w:val="28"/>
        </w:rPr>
        <w:t>Pr</w:t>
      </w:r>
      <w:r w:rsidRPr="00691FD8">
        <w:rPr>
          <w:rFonts w:ascii="Calibri" w:eastAsia="Calibri" w:hAnsi="Calibri" w:cs="Calibri"/>
          <w:spacing w:val="-1"/>
          <w:sz w:val="28"/>
          <w:szCs w:val="28"/>
        </w:rPr>
        <w:t>o</w:t>
      </w:r>
      <w:r w:rsidRPr="00691FD8">
        <w:rPr>
          <w:rFonts w:ascii="Calibri" w:eastAsia="Calibri" w:hAnsi="Calibri" w:cs="Calibri"/>
          <w:sz w:val="28"/>
          <w:szCs w:val="28"/>
        </w:rPr>
        <w:t>je</w:t>
      </w:r>
      <w:r w:rsidRPr="00691FD8">
        <w:rPr>
          <w:rFonts w:ascii="Calibri" w:eastAsia="Calibri" w:hAnsi="Calibri" w:cs="Calibri"/>
          <w:spacing w:val="-1"/>
          <w:sz w:val="28"/>
          <w:szCs w:val="28"/>
        </w:rPr>
        <w:t>c</w:t>
      </w:r>
      <w:r w:rsidRPr="00691FD8">
        <w:rPr>
          <w:rFonts w:ascii="Calibri" w:eastAsia="Calibri" w:hAnsi="Calibri" w:cs="Calibri"/>
          <w:sz w:val="28"/>
          <w:szCs w:val="28"/>
        </w:rPr>
        <w:t>t</w:t>
      </w:r>
      <w:r w:rsidRPr="00691FD8">
        <w:rPr>
          <w:rFonts w:ascii="Calibri" w:eastAsia="Calibri" w:hAnsi="Calibri" w:cs="Calibri"/>
          <w:spacing w:val="-8"/>
          <w:sz w:val="28"/>
          <w:szCs w:val="28"/>
        </w:rPr>
        <w:t xml:space="preserve"> </w:t>
      </w:r>
      <w:r w:rsidRPr="00691FD8">
        <w:rPr>
          <w:rFonts w:ascii="Calibri" w:eastAsia="Calibri" w:hAnsi="Calibri" w:cs="Calibri"/>
          <w:spacing w:val="-1"/>
          <w:sz w:val="28"/>
          <w:szCs w:val="28"/>
        </w:rPr>
        <w:t>N</w:t>
      </w:r>
      <w:r w:rsidRPr="00691FD8">
        <w:rPr>
          <w:rFonts w:ascii="Calibri" w:eastAsia="Calibri" w:hAnsi="Calibri" w:cs="Calibri"/>
          <w:sz w:val="28"/>
          <w:szCs w:val="28"/>
        </w:rPr>
        <w:t>ame:</w:t>
      </w:r>
      <w:r w:rsidRPr="00691FD8"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 w:rsidRPr="00691FD8">
        <w:rPr>
          <w:rFonts w:ascii="Calibri" w:eastAsia="Calibri" w:hAnsi="Calibri" w:cs="Calibri"/>
          <w:w w:val="99"/>
          <w:sz w:val="28"/>
          <w:szCs w:val="28"/>
          <w:u w:val="single" w:color="000000"/>
        </w:rPr>
        <w:t xml:space="preserve"> </w:t>
      </w:r>
      <w:r w:rsidR="00BE66F2">
        <w:rPr>
          <w:rFonts w:ascii="Calibri" w:eastAsia="Calibri" w:hAnsi="Calibri" w:cs="Calibri"/>
          <w:w w:val="99"/>
          <w:sz w:val="28"/>
          <w:szCs w:val="28"/>
          <w:u w:val="single" w:color="000000"/>
        </w:rPr>
        <w:t xml:space="preserve"> </w:t>
      </w:r>
      <w:r w:rsidR="00BE07FB">
        <w:rPr>
          <w:rFonts w:ascii="Calibri" w:eastAsia="Calibri" w:hAnsi="Calibri" w:cs="Calibri"/>
          <w:w w:val="99"/>
          <w:sz w:val="28"/>
          <w:szCs w:val="28"/>
          <w:u w:val="single" w:color="000000"/>
        </w:rPr>
        <w:t>{</w:t>
      </w:r>
      <w:proofErr w:type="spellStart"/>
      <w:r w:rsidR="00BE07FB">
        <w:rPr>
          <w:rFonts w:ascii="Calibri" w:eastAsia="Calibri" w:hAnsi="Calibri" w:cs="Calibri"/>
          <w:w w:val="99"/>
          <w:sz w:val="28"/>
          <w:szCs w:val="28"/>
          <w:u w:val="single" w:color="000000"/>
        </w:rPr>
        <w:t>ProjectName</w:t>
      </w:r>
      <w:proofErr w:type="spellEnd"/>
      <w:r w:rsidR="00BE07FB">
        <w:rPr>
          <w:rFonts w:ascii="Calibri" w:eastAsia="Calibri" w:hAnsi="Calibri" w:cs="Calibri"/>
          <w:w w:val="99"/>
          <w:sz w:val="28"/>
          <w:szCs w:val="28"/>
          <w:u w:val="single" w:color="000000"/>
        </w:rPr>
        <w:t>}</w:t>
      </w:r>
      <w:r w:rsidRPr="00691FD8">
        <w:rPr>
          <w:rFonts w:ascii="Calibri" w:eastAsia="Calibri" w:hAnsi="Calibri" w:cs="Calibri"/>
          <w:sz w:val="28"/>
          <w:szCs w:val="28"/>
          <w:u w:val="single" w:color="000000"/>
        </w:rPr>
        <w:tab/>
      </w:r>
      <w:r w:rsidRPr="00691FD8">
        <w:rPr>
          <w:rFonts w:ascii="Calibri" w:eastAsia="Calibri" w:hAnsi="Calibri" w:cs="Calibri"/>
          <w:sz w:val="28"/>
          <w:szCs w:val="28"/>
        </w:rPr>
        <w:t xml:space="preserve"> </w:t>
      </w:r>
      <w:r w:rsidR="00BE66F2">
        <w:rPr>
          <w:rFonts w:ascii="Calibri" w:eastAsia="Calibri" w:hAnsi="Calibri" w:cs="Calibri"/>
          <w:w w:val="99"/>
          <w:sz w:val="28"/>
          <w:szCs w:val="28"/>
        </w:rPr>
        <w:t xml:space="preserve"> </w:t>
      </w:r>
    </w:p>
    <w:p w14:paraId="352042FB" w14:textId="77777777" w:rsidR="00651527" w:rsidRPr="00691FD8" w:rsidRDefault="00651527" w:rsidP="0055179C">
      <w:pPr>
        <w:spacing w:before="120" w:line="200" w:lineRule="exact"/>
        <w:rPr>
          <w:sz w:val="28"/>
          <w:szCs w:val="28"/>
        </w:rPr>
      </w:pPr>
    </w:p>
    <w:p w14:paraId="31B66017" w14:textId="449DE440" w:rsidR="00651527" w:rsidRPr="00691FD8" w:rsidRDefault="003633B0" w:rsidP="0055179C">
      <w:pPr>
        <w:tabs>
          <w:tab w:val="left" w:pos="4420"/>
        </w:tabs>
        <w:spacing w:before="120" w:line="240" w:lineRule="exact"/>
        <w:ind w:left="420"/>
        <w:rPr>
          <w:rFonts w:ascii="Calibri" w:eastAsia="Calibri" w:hAnsi="Calibri" w:cs="Calibri"/>
          <w:sz w:val="28"/>
          <w:szCs w:val="28"/>
        </w:rPr>
      </w:pPr>
      <w:r w:rsidRPr="00691FD8">
        <w:rPr>
          <w:rFonts w:ascii="Calibri" w:eastAsia="Calibri" w:hAnsi="Calibri" w:cs="Calibri"/>
          <w:w w:val="99"/>
          <w:sz w:val="28"/>
          <w:szCs w:val="28"/>
        </w:rPr>
        <w:t>R</w:t>
      </w:r>
      <w:r w:rsidRPr="00691FD8">
        <w:rPr>
          <w:rFonts w:ascii="Calibri" w:eastAsia="Calibri" w:hAnsi="Calibri" w:cs="Calibri"/>
          <w:spacing w:val="-1"/>
          <w:w w:val="99"/>
          <w:sz w:val="28"/>
          <w:szCs w:val="28"/>
        </w:rPr>
        <w:t>efe</w:t>
      </w:r>
      <w:r w:rsidRPr="00691FD8">
        <w:rPr>
          <w:rFonts w:ascii="Calibri" w:eastAsia="Calibri" w:hAnsi="Calibri" w:cs="Calibri"/>
          <w:w w:val="99"/>
          <w:sz w:val="28"/>
          <w:szCs w:val="28"/>
        </w:rPr>
        <w:t>rr</w:t>
      </w:r>
      <w:r w:rsidRPr="00691FD8">
        <w:rPr>
          <w:rFonts w:ascii="Calibri" w:eastAsia="Calibri" w:hAnsi="Calibri" w:cs="Calibri"/>
          <w:spacing w:val="-1"/>
          <w:w w:val="99"/>
          <w:sz w:val="28"/>
          <w:szCs w:val="28"/>
        </w:rPr>
        <w:t>a</w:t>
      </w:r>
      <w:r w:rsidRPr="00691FD8">
        <w:rPr>
          <w:rFonts w:ascii="Calibri" w:eastAsia="Calibri" w:hAnsi="Calibri" w:cs="Calibri"/>
          <w:w w:val="99"/>
          <w:sz w:val="28"/>
          <w:szCs w:val="28"/>
        </w:rPr>
        <w:t>l</w:t>
      </w:r>
      <w:r w:rsidRPr="00691FD8">
        <w:rPr>
          <w:rFonts w:ascii="Calibri" w:eastAsia="Calibri" w:hAnsi="Calibri" w:cs="Calibri"/>
          <w:sz w:val="28"/>
          <w:szCs w:val="28"/>
        </w:rPr>
        <w:t xml:space="preserve"> </w:t>
      </w:r>
      <w:r w:rsidR="00BE66F2">
        <w:rPr>
          <w:rFonts w:ascii="Calibri" w:eastAsia="Calibri" w:hAnsi="Calibri" w:cs="Calibri"/>
          <w:w w:val="99"/>
          <w:sz w:val="28"/>
          <w:szCs w:val="28"/>
        </w:rPr>
        <w:t xml:space="preserve"> </w:t>
      </w:r>
    </w:p>
    <w:p w14:paraId="3C912214" w14:textId="77777777" w:rsidR="00651527" w:rsidRPr="00691FD8" w:rsidRDefault="00651527" w:rsidP="0055179C">
      <w:pPr>
        <w:spacing w:before="120" w:line="140" w:lineRule="exact"/>
        <w:rPr>
          <w:sz w:val="28"/>
          <w:szCs w:val="28"/>
        </w:rPr>
      </w:pPr>
    </w:p>
    <w:p w14:paraId="26D53D4C" w14:textId="2B719679" w:rsidR="00651527" w:rsidRPr="00691FD8" w:rsidRDefault="009A6EC4" w:rsidP="0055179C">
      <w:pPr>
        <w:tabs>
          <w:tab w:val="left" w:pos="5860"/>
        </w:tabs>
        <w:spacing w:before="120" w:line="240" w:lineRule="exact"/>
        <w:ind w:left="420"/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pict w14:anchorId="18C3D298">
          <v:group id="_x0000_s1032" style="position:absolute;left:0;text-align:left;margin-left:106.8pt;margin-top:30.7pt;width:201.25pt;height:0;z-index:-251660288;mso-position-horizontal-relative:page" coordorigin="2136,614" coordsize="4025,0">
            <v:shape id="_x0000_s1033" style="position:absolute;left:2136;top:614;width:4025;height:0" coordorigin="2136,614" coordsize="4025,0" path="m2136,614r4026,e" filled="f" strokeweight=".7pt">
              <v:path arrowok="t"/>
            </v:shape>
            <w10:wrap anchorx="page"/>
          </v:group>
        </w:pict>
      </w:r>
      <w:r>
        <w:rPr>
          <w:sz w:val="28"/>
          <w:szCs w:val="28"/>
        </w:rPr>
        <w:pict w14:anchorId="2B72C2BF">
          <v:group id="_x0000_s1030" style="position:absolute;left:0;text-align:left;margin-left:106.8pt;margin-top:50.6pt;width:201.25pt;height:0;z-index:-251659264;mso-position-horizontal-relative:page" coordorigin="2136,1012" coordsize="4025,0">
            <v:shape id="_x0000_s1031" style="position:absolute;left:2136;top:1012;width:4025;height:0" coordorigin="2136,1012" coordsize="4025,0" path="m2136,1012r4026,e" filled="f" strokeweight=".7pt">
              <v:path arrowok="t"/>
            </v:shape>
            <w10:wrap anchorx="page"/>
          </v:group>
        </w:pict>
      </w:r>
      <w:r w:rsidR="003633B0" w:rsidRPr="00691FD8">
        <w:rPr>
          <w:rFonts w:ascii="Calibri" w:eastAsia="Calibri" w:hAnsi="Calibri" w:cs="Calibri"/>
          <w:w w:val="99"/>
          <w:sz w:val="28"/>
          <w:szCs w:val="28"/>
        </w:rPr>
        <w:t>R</w:t>
      </w:r>
      <w:r w:rsidR="003633B0" w:rsidRPr="00691FD8">
        <w:rPr>
          <w:rFonts w:ascii="Calibri" w:eastAsia="Calibri" w:hAnsi="Calibri" w:cs="Calibri"/>
          <w:spacing w:val="-1"/>
          <w:w w:val="99"/>
          <w:sz w:val="28"/>
          <w:szCs w:val="28"/>
        </w:rPr>
        <w:t>efe</w:t>
      </w:r>
      <w:r w:rsidR="003633B0" w:rsidRPr="00691FD8">
        <w:rPr>
          <w:rFonts w:ascii="Calibri" w:eastAsia="Calibri" w:hAnsi="Calibri" w:cs="Calibri"/>
          <w:w w:val="99"/>
          <w:sz w:val="28"/>
          <w:szCs w:val="28"/>
        </w:rPr>
        <w:t>rr</w:t>
      </w:r>
      <w:r w:rsidR="003633B0" w:rsidRPr="00691FD8">
        <w:rPr>
          <w:rFonts w:ascii="Calibri" w:eastAsia="Calibri" w:hAnsi="Calibri" w:cs="Calibri"/>
          <w:spacing w:val="-1"/>
          <w:w w:val="99"/>
          <w:sz w:val="28"/>
          <w:szCs w:val="28"/>
        </w:rPr>
        <w:t>a</w:t>
      </w:r>
      <w:r w:rsidR="003633B0" w:rsidRPr="00691FD8">
        <w:rPr>
          <w:rFonts w:ascii="Calibri" w:eastAsia="Calibri" w:hAnsi="Calibri" w:cs="Calibri"/>
          <w:w w:val="99"/>
          <w:sz w:val="28"/>
          <w:szCs w:val="28"/>
        </w:rPr>
        <w:t>l</w:t>
      </w:r>
      <w:r w:rsidR="003633B0" w:rsidRPr="00691FD8"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 w:rsidR="003633B0" w:rsidRPr="00691FD8">
        <w:rPr>
          <w:rFonts w:ascii="Calibri" w:eastAsia="Calibri" w:hAnsi="Calibri" w:cs="Calibri"/>
          <w:w w:val="99"/>
          <w:sz w:val="28"/>
          <w:szCs w:val="28"/>
        </w:rPr>
        <w:t>P</w:t>
      </w:r>
      <w:r w:rsidR="003633B0" w:rsidRPr="00691FD8">
        <w:rPr>
          <w:rFonts w:ascii="Calibri" w:eastAsia="Calibri" w:hAnsi="Calibri" w:cs="Calibri"/>
          <w:spacing w:val="1"/>
          <w:w w:val="99"/>
          <w:sz w:val="28"/>
          <w:szCs w:val="28"/>
        </w:rPr>
        <w:t>a</w:t>
      </w:r>
      <w:r w:rsidR="003633B0" w:rsidRPr="00691FD8">
        <w:rPr>
          <w:rFonts w:ascii="Calibri" w:eastAsia="Calibri" w:hAnsi="Calibri" w:cs="Calibri"/>
          <w:spacing w:val="-2"/>
          <w:w w:val="99"/>
          <w:sz w:val="28"/>
          <w:szCs w:val="28"/>
        </w:rPr>
        <w:t>i</w:t>
      </w:r>
      <w:r w:rsidR="003633B0" w:rsidRPr="00691FD8">
        <w:rPr>
          <w:rFonts w:ascii="Calibri" w:eastAsia="Calibri" w:hAnsi="Calibri" w:cs="Calibri"/>
          <w:w w:val="99"/>
          <w:sz w:val="28"/>
          <w:szCs w:val="28"/>
        </w:rPr>
        <w:t>d</w:t>
      </w:r>
      <w:r w:rsidR="003633B0" w:rsidRPr="00691FD8"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 w:rsidR="003633B0" w:rsidRPr="00691FD8">
        <w:rPr>
          <w:rFonts w:ascii="Calibri" w:eastAsia="Calibri" w:hAnsi="Calibri" w:cs="Calibri"/>
          <w:w w:val="99"/>
          <w:sz w:val="28"/>
          <w:szCs w:val="28"/>
        </w:rPr>
        <w:t>t</w:t>
      </w:r>
      <w:r w:rsidR="003633B0" w:rsidRPr="00691FD8">
        <w:rPr>
          <w:rFonts w:ascii="Calibri" w:eastAsia="Calibri" w:hAnsi="Calibri" w:cs="Calibri"/>
          <w:spacing w:val="-1"/>
          <w:w w:val="99"/>
          <w:sz w:val="28"/>
          <w:szCs w:val="28"/>
        </w:rPr>
        <w:t>o</w:t>
      </w:r>
      <w:r w:rsidR="003633B0" w:rsidRPr="00691FD8">
        <w:rPr>
          <w:rFonts w:ascii="Calibri" w:eastAsia="Calibri" w:hAnsi="Calibri" w:cs="Calibri"/>
          <w:w w:val="99"/>
          <w:sz w:val="28"/>
          <w:szCs w:val="28"/>
        </w:rPr>
        <w:t>:</w:t>
      </w:r>
      <w:r w:rsidR="003633B0" w:rsidRPr="00691FD8">
        <w:rPr>
          <w:rFonts w:ascii="Calibri" w:eastAsia="Calibri" w:hAnsi="Calibri" w:cs="Calibri"/>
          <w:sz w:val="28"/>
          <w:szCs w:val="28"/>
        </w:rPr>
        <w:t xml:space="preserve"> </w:t>
      </w:r>
      <w:r w:rsidR="003633B0" w:rsidRPr="00691FD8">
        <w:rPr>
          <w:rFonts w:ascii="Calibri" w:eastAsia="Calibri" w:hAnsi="Calibri" w:cs="Calibri"/>
          <w:spacing w:val="-4"/>
          <w:sz w:val="28"/>
          <w:szCs w:val="28"/>
        </w:rPr>
        <w:t xml:space="preserve"> </w:t>
      </w:r>
      <w:r w:rsidR="003633B0" w:rsidRPr="00691FD8">
        <w:rPr>
          <w:rFonts w:ascii="Calibri" w:eastAsia="Calibri" w:hAnsi="Calibri" w:cs="Calibri"/>
          <w:w w:val="99"/>
          <w:sz w:val="28"/>
          <w:szCs w:val="28"/>
          <w:u w:val="single" w:color="000000"/>
        </w:rPr>
        <w:t xml:space="preserve"> </w:t>
      </w:r>
      <w:r w:rsidR="00BE07FB">
        <w:rPr>
          <w:rFonts w:ascii="Calibri" w:eastAsia="Calibri" w:hAnsi="Calibri" w:cs="Calibri"/>
          <w:w w:val="99"/>
          <w:sz w:val="28"/>
          <w:szCs w:val="28"/>
          <w:u w:val="single" w:color="000000"/>
        </w:rPr>
        <w:t xml:space="preserve">         </w:t>
      </w:r>
      <w:r w:rsidR="00BE66F2">
        <w:rPr>
          <w:rFonts w:ascii="Calibri" w:eastAsia="Calibri" w:hAnsi="Calibri" w:cs="Calibri"/>
          <w:w w:val="99"/>
          <w:sz w:val="28"/>
          <w:szCs w:val="28"/>
          <w:u w:val="single" w:color="000000"/>
        </w:rPr>
        <w:t xml:space="preserve"> </w:t>
      </w:r>
      <w:r w:rsidR="00BE07FB">
        <w:rPr>
          <w:rFonts w:ascii="Calibri" w:eastAsia="Calibri" w:hAnsi="Calibri" w:cs="Calibri"/>
          <w:w w:val="99"/>
          <w:sz w:val="28"/>
          <w:szCs w:val="28"/>
          <w:u w:val="single" w:color="000000"/>
        </w:rPr>
        <w:t>{</w:t>
      </w:r>
      <w:proofErr w:type="spellStart"/>
      <w:r w:rsidR="00BE07FB">
        <w:rPr>
          <w:rFonts w:ascii="Calibri" w:eastAsia="Calibri" w:hAnsi="Calibri" w:cs="Calibri"/>
          <w:w w:val="99"/>
          <w:sz w:val="28"/>
          <w:szCs w:val="28"/>
          <w:u w:val="single" w:color="000000"/>
        </w:rPr>
        <w:t>ReferralPaidTo</w:t>
      </w:r>
      <w:proofErr w:type="spellEnd"/>
      <w:r w:rsidR="00BE07FB">
        <w:rPr>
          <w:rFonts w:ascii="Calibri" w:eastAsia="Calibri" w:hAnsi="Calibri" w:cs="Calibri"/>
          <w:w w:val="99"/>
          <w:sz w:val="28"/>
          <w:szCs w:val="28"/>
          <w:u w:val="single" w:color="000000"/>
        </w:rPr>
        <w:t>}</w:t>
      </w:r>
      <w:r w:rsidR="003633B0" w:rsidRPr="00691FD8">
        <w:rPr>
          <w:rFonts w:ascii="Calibri" w:eastAsia="Calibri" w:hAnsi="Calibri" w:cs="Calibri"/>
          <w:sz w:val="28"/>
          <w:szCs w:val="28"/>
          <w:u w:val="single" w:color="000000"/>
        </w:rPr>
        <w:tab/>
      </w:r>
    </w:p>
    <w:p w14:paraId="734B40AD" w14:textId="240A1C21" w:rsidR="00692450" w:rsidRDefault="00BE66F2" w:rsidP="0055179C">
      <w:pPr>
        <w:spacing w:before="120" w:line="200" w:lineRule="exac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A454EED" w14:textId="12B4AD2A" w:rsidR="00651527" w:rsidRPr="00691FD8" w:rsidRDefault="00651527" w:rsidP="0055179C">
      <w:pPr>
        <w:spacing w:before="120" w:line="200" w:lineRule="exact"/>
        <w:rPr>
          <w:sz w:val="28"/>
          <w:szCs w:val="28"/>
        </w:rPr>
      </w:pPr>
    </w:p>
    <w:p w14:paraId="1506913E" w14:textId="77777777" w:rsidR="00651527" w:rsidRPr="00691FD8" w:rsidRDefault="00651527" w:rsidP="0055179C">
      <w:pPr>
        <w:spacing w:before="120" w:line="200" w:lineRule="exact"/>
        <w:rPr>
          <w:sz w:val="28"/>
          <w:szCs w:val="28"/>
        </w:rPr>
      </w:pPr>
    </w:p>
    <w:p w14:paraId="37FEA4C8" w14:textId="3836B628" w:rsidR="00651527" w:rsidRPr="00691FD8" w:rsidRDefault="003633B0" w:rsidP="0055179C">
      <w:pPr>
        <w:tabs>
          <w:tab w:val="left" w:pos="4420"/>
        </w:tabs>
        <w:spacing w:before="120"/>
        <w:ind w:left="420"/>
        <w:rPr>
          <w:rFonts w:ascii="Calibri" w:eastAsia="Calibri" w:hAnsi="Calibri" w:cs="Calibri"/>
          <w:sz w:val="28"/>
          <w:szCs w:val="28"/>
        </w:rPr>
      </w:pPr>
      <w:r w:rsidRPr="00691FD8">
        <w:rPr>
          <w:rFonts w:ascii="Calibri" w:eastAsia="Calibri" w:hAnsi="Calibri" w:cs="Calibri"/>
          <w:w w:val="99"/>
          <w:sz w:val="28"/>
          <w:szCs w:val="28"/>
        </w:rPr>
        <w:t>R</w:t>
      </w:r>
      <w:r w:rsidRPr="00691FD8">
        <w:rPr>
          <w:rFonts w:ascii="Calibri" w:eastAsia="Calibri" w:hAnsi="Calibri" w:cs="Calibri"/>
          <w:spacing w:val="-1"/>
          <w:w w:val="99"/>
          <w:sz w:val="28"/>
          <w:szCs w:val="28"/>
        </w:rPr>
        <w:t>e</w:t>
      </w:r>
      <w:r w:rsidRPr="00691FD8">
        <w:rPr>
          <w:rFonts w:ascii="Calibri" w:eastAsia="Calibri" w:hAnsi="Calibri" w:cs="Calibri"/>
          <w:spacing w:val="1"/>
          <w:w w:val="99"/>
          <w:sz w:val="28"/>
          <w:szCs w:val="28"/>
        </w:rPr>
        <w:t>b</w:t>
      </w:r>
      <w:r w:rsidRPr="00691FD8">
        <w:rPr>
          <w:rFonts w:ascii="Calibri" w:eastAsia="Calibri" w:hAnsi="Calibri" w:cs="Calibri"/>
          <w:spacing w:val="-2"/>
          <w:w w:val="99"/>
          <w:sz w:val="28"/>
          <w:szCs w:val="28"/>
        </w:rPr>
        <w:t>a</w:t>
      </w:r>
      <w:r w:rsidRPr="00691FD8">
        <w:rPr>
          <w:rFonts w:ascii="Calibri" w:eastAsia="Calibri" w:hAnsi="Calibri" w:cs="Calibri"/>
          <w:w w:val="99"/>
          <w:sz w:val="28"/>
          <w:szCs w:val="28"/>
        </w:rPr>
        <w:t>te</w:t>
      </w:r>
      <w:r w:rsidRPr="00691FD8">
        <w:rPr>
          <w:rFonts w:ascii="Calibri" w:eastAsia="Calibri" w:hAnsi="Calibri" w:cs="Calibri"/>
          <w:sz w:val="28"/>
          <w:szCs w:val="28"/>
        </w:rPr>
        <w:t xml:space="preserve"> </w:t>
      </w:r>
      <w:r w:rsidRPr="00691FD8">
        <w:rPr>
          <w:rFonts w:ascii="Calibri" w:eastAsia="Calibri" w:hAnsi="Calibri" w:cs="Calibri"/>
          <w:spacing w:val="1"/>
          <w:w w:val="99"/>
          <w:sz w:val="28"/>
          <w:szCs w:val="28"/>
        </w:rPr>
        <w:t>A</w:t>
      </w:r>
      <w:r w:rsidRPr="00691FD8">
        <w:rPr>
          <w:rFonts w:ascii="Calibri" w:eastAsia="Calibri" w:hAnsi="Calibri" w:cs="Calibri"/>
          <w:spacing w:val="-3"/>
          <w:w w:val="99"/>
          <w:sz w:val="28"/>
          <w:szCs w:val="28"/>
        </w:rPr>
        <w:t>m</w:t>
      </w:r>
      <w:r w:rsidRPr="00691FD8">
        <w:rPr>
          <w:rFonts w:ascii="Calibri" w:eastAsia="Calibri" w:hAnsi="Calibri" w:cs="Calibri"/>
          <w:w w:val="99"/>
          <w:sz w:val="28"/>
          <w:szCs w:val="28"/>
        </w:rPr>
        <w:t>o</w:t>
      </w:r>
      <w:r w:rsidRPr="00691FD8">
        <w:rPr>
          <w:rFonts w:ascii="Calibri" w:eastAsia="Calibri" w:hAnsi="Calibri" w:cs="Calibri"/>
          <w:spacing w:val="-1"/>
          <w:w w:val="99"/>
          <w:sz w:val="28"/>
          <w:szCs w:val="28"/>
        </w:rPr>
        <w:t>un</w:t>
      </w:r>
      <w:r w:rsidRPr="00691FD8">
        <w:rPr>
          <w:rFonts w:ascii="Calibri" w:eastAsia="Calibri" w:hAnsi="Calibri" w:cs="Calibri"/>
          <w:w w:val="99"/>
          <w:sz w:val="28"/>
          <w:szCs w:val="28"/>
        </w:rPr>
        <w:t>t:</w:t>
      </w:r>
      <w:r w:rsidRPr="00691FD8">
        <w:rPr>
          <w:rFonts w:ascii="Calibri" w:eastAsia="Calibri" w:hAnsi="Calibri" w:cs="Calibri"/>
          <w:sz w:val="28"/>
          <w:szCs w:val="28"/>
        </w:rPr>
        <w:t xml:space="preserve"> </w:t>
      </w:r>
      <w:r w:rsidRPr="00691FD8">
        <w:rPr>
          <w:rFonts w:ascii="Calibri" w:eastAsia="Calibri" w:hAnsi="Calibri" w:cs="Calibri"/>
          <w:spacing w:val="-4"/>
          <w:sz w:val="28"/>
          <w:szCs w:val="28"/>
        </w:rPr>
        <w:t xml:space="preserve"> </w:t>
      </w:r>
      <w:r w:rsidRPr="00691FD8">
        <w:rPr>
          <w:rFonts w:ascii="Calibri" w:eastAsia="Calibri" w:hAnsi="Calibri" w:cs="Calibri"/>
          <w:w w:val="99"/>
          <w:sz w:val="28"/>
          <w:szCs w:val="28"/>
          <w:u w:val="single" w:color="000000"/>
        </w:rPr>
        <w:t xml:space="preserve"> </w:t>
      </w:r>
      <w:r w:rsidR="00BE66F2">
        <w:rPr>
          <w:rFonts w:ascii="Calibri" w:eastAsia="Calibri" w:hAnsi="Calibri" w:cs="Calibri"/>
          <w:w w:val="99"/>
          <w:sz w:val="28"/>
          <w:szCs w:val="28"/>
          <w:u w:val="single" w:color="000000"/>
        </w:rPr>
        <w:t xml:space="preserve"> </w:t>
      </w:r>
    </w:p>
    <w:p w14:paraId="3F045B68" w14:textId="77777777" w:rsidR="00651527" w:rsidRPr="00691FD8" w:rsidRDefault="00651527" w:rsidP="0055179C">
      <w:pPr>
        <w:spacing w:before="120" w:line="140" w:lineRule="exact"/>
        <w:rPr>
          <w:sz w:val="28"/>
          <w:szCs w:val="28"/>
        </w:rPr>
      </w:pPr>
    </w:p>
    <w:p w14:paraId="25337AF3" w14:textId="37ABE44D" w:rsidR="00651527" w:rsidRPr="00691FD8" w:rsidRDefault="009A6EC4" w:rsidP="0055179C">
      <w:pPr>
        <w:tabs>
          <w:tab w:val="left" w:pos="5860"/>
        </w:tabs>
        <w:spacing w:before="120" w:line="240" w:lineRule="exact"/>
        <w:ind w:left="420"/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pict w14:anchorId="6CA5F5B2">
          <v:group id="_x0000_s1028" style="position:absolute;left:0;text-align:left;margin-left:106.8pt;margin-top:30.8pt;width:201.25pt;height:0;z-index:-251658240;mso-position-horizontal-relative:page" coordorigin="2136,616" coordsize="4025,0">
            <v:shape id="_x0000_s1029" style="position:absolute;left:2136;top:616;width:4025;height:0" coordorigin="2136,616" coordsize="4025,0" path="m2136,616r4026,e" filled="f" strokeweight=".7pt">
              <v:path arrowok="t"/>
            </v:shape>
            <w10:wrap anchorx="page"/>
          </v:group>
        </w:pict>
      </w:r>
      <w:r>
        <w:rPr>
          <w:sz w:val="28"/>
          <w:szCs w:val="28"/>
        </w:rPr>
        <w:pict w14:anchorId="35CFA57A">
          <v:group id="_x0000_s1026" style="position:absolute;left:0;text-align:left;margin-left:106.8pt;margin-top:50.6pt;width:201.25pt;height:0;z-index:-251657216;mso-position-horizontal-relative:page" coordorigin="2136,1012" coordsize="4025,0">
            <v:shape id="_x0000_s1027" style="position:absolute;left:2136;top:1012;width:4025;height:0" coordorigin="2136,1012" coordsize="4025,0" path="m2136,1012r4026,e" filled="f" strokeweight=".7pt">
              <v:path arrowok="t"/>
            </v:shape>
            <w10:wrap anchorx="page"/>
          </v:group>
        </w:pict>
      </w:r>
      <w:r w:rsidR="003633B0" w:rsidRPr="00691FD8">
        <w:rPr>
          <w:rFonts w:ascii="Calibri" w:eastAsia="Calibri" w:hAnsi="Calibri" w:cs="Calibri"/>
          <w:w w:val="99"/>
          <w:sz w:val="28"/>
          <w:szCs w:val="28"/>
        </w:rPr>
        <w:t>R</w:t>
      </w:r>
      <w:r w:rsidR="003633B0" w:rsidRPr="00691FD8">
        <w:rPr>
          <w:rFonts w:ascii="Calibri" w:eastAsia="Calibri" w:hAnsi="Calibri" w:cs="Calibri"/>
          <w:spacing w:val="-1"/>
          <w:w w:val="99"/>
          <w:sz w:val="28"/>
          <w:szCs w:val="28"/>
        </w:rPr>
        <w:t>e</w:t>
      </w:r>
      <w:r w:rsidR="003633B0" w:rsidRPr="00691FD8">
        <w:rPr>
          <w:rFonts w:ascii="Calibri" w:eastAsia="Calibri" w:hAnsi="Calibri" w:cs="Calibri"/>
          <w:spacing w:val="1"/>
          <w:w w:val="99"/>
          <w:sz w:val="28"/>
          <w:szCs w:val="28"/>
        </w:rPr>
        <w:t>b</w:t>
      </w:r>
      <w:r w:rsidR="003633B0" w:rsidRPr="00691FD8">
        <w:rPr>
          <w:rFonts w:ascii="Calibri" w:eastAsia="Calibri" w:hAnsi="Calibri" w:cs="Calibri"/>
          <w:spacing w:val="-2"/>
          <w:w w:val="99"/>
          <w:sz w:val="28"/>
          <w:szCs w:val="28"/>
        </w:rPr>
        <w:t>a</w:t>
      </w:r>
      <w:r w:rsidR="003633B0" w:rsidRPr="00691FD8">
        <w:rPr>
          <w:rFonts w:ascii="Calibri" w:eastAsia="Calibri" w:hAnsi="Calibri" w:cs="Calibri"/>
          <w:w w:val="99"/>
          <w:sz w:val="28"/>
          <w:szCs w:val="28"/>
        </w:rPr>
        <w:t>te</w:t>
      </w:r>
      <w:r w:rsidR="003633B0" w:rsidRPr="00691FD8"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 w:rsidR="003633B0" w:rsidRPr="00691FD8">
        <w:rPr>
          <w:rFonts w:ascii="Calibri" w:eastAsia="Calibri" w:hAnsi="Calibri" w:cs="Calibri"/>
          <w:w w:val="99"/>
          <w:sz w:val="28"/>
          <w:szCs w:val="28"/>
        </w:rPr>
        <w:t>P</w:t>
      </w:r>
      <w:r w:rsidR="003633B0" w:rsidRPr="00691FD8">
        <w:rPr>
          <w:rFonts w:ascii="Calibri" w:eastAsia="Calibri" w:hAnsi="Calibri" w:cs="Calibri"/>
          <w:spacing w:val="1"/>
          <w:w w:val="99"/>
          <w:sz w:val="28"/>
          <w:szCs w:val="28"/>
        </w:rPr>
        <w:t>a</w:t>
      </w:r>
      <w:r w:rsidR="003633B0" w:rsidRPr="00691FD8">
        <w:rPr>
          <w:rFonts w:ascii="Calibri" w:eastAsia="Calibri" w:hAnsi="Calibri" w:cs="Calibri"/>
          <w:spacing w:val="-2"/>
          <w:w w:val="99"/>
          <w:sz w:val="28"/>
          <w:szCs w:val="28"/>
        </w:rPr>
        <w:t>i</w:t>
      </w:r>
      <w:r w:rsidR="003633B0" w:rsidRPr="00691FD8">
        <w:rPr>
          <w:rFonts w:ascii="Calibri" w:eastAsia="Calibri" w:hAnsi="Calibri" w:cs="Calibri"/>
          <w:w w:val="99"/>
          <w:sz w:val="28"/>
          <w:szCs w:val="28"/>
        </w:rPr>
        <w:t>d</w:t>
      </w:r>
      <w:r w:rsidR="003633B0" w:rsidRPr="00691FD8"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 w:rsidR="003633B0" w:rsidRPr="00691FD8">
        <w:rPr>
          <w:rFonts w:ascii="Calibri" w:eastAsia="Calibri" w:hAnsi="Calibri" w:cs="Calibri"/>
          <w:spacing w:val="-1"/>
          <w:w w:val="99"/>
          <w:sz w:val="28"/>
          <w:szCs w:val="28"/>
        </w:rPr>
        <w:t>t</w:t>
      </w:r>
      <w:r w:rsidR="003633B0" w:rsidRPr="00691FD8">
        <w:rPr>
          <w:rFonts w:ascii="Calibri" w:eastAsia="Calibri" w:hAnsi="Calibri" w:cs="Calibri"/>
          <w:w w:val="99"/>
          <w:sz w:val="28"/>
          <w:szCs w:val="28"/>
        </w:rPr>
        <w:t>o:</w:t>
      </w:r>
      <w:r w:rsidR="003633B0" w:rsidRPr="00691FD8">
        <w:rPr>
          <w:rFonts w:ascii="Calibri" w:eastAsia="Calibri" w:hAnsi="Calibri" w:cs="Calibri"/>
          <w:sz w:val="28"/>
          <w:szCs w:val="28"/>
        </w:rPr>
        <w:t xml:space="preserve">   </w:t>
      </w:r>
      <w:r w:rsidR="003633B0" w:rsidRPr="00691FD8">
        <w:rPr>
          <w:rFonts w:ascii="Calibri" w:eastAsia="Calibri" w:hAnsi="Calibri" w:cs="Calibri"/>
          <w:spacing w:val="-5"/>
          <w:sz w:val="28"/>
          <w:szCs w:val="28"/>
        </w:rPr>
        <w:t xml:space="preserve"> </w:t>
      </w:r>
      <w:r w:rsidR="003633B0" w:rsidRPr="00691FD8">
        <w:rPr>
          <w:rFonts w:ascii="Calibri" w:eastAsia="Calibri" w:hAnsi="Calibri" w:cs="Calibri"/>
          <w:w w:val="99"/>
          <w:sz w:val="28"/>
          <w:szCs w:val="28"/>
          <w:u w:val="single" w:color="000000"/>
        </w:rPr>
        <w:t xml:space="preserve"> </w:t>
      </w:r>
      <w:r w:rsidR="00BE07FB">
        <w:rPr>
          <w:rFonts w:ascii="Calibri" w:eastAsia="Calibri" w:hAnsi="Calibri" w:cs="Calibri"/>
          <w:w w:val="99"/>
          <w:sz w:val="28"/>
          <w:szCs w:val="28"/>
          <w:u w:val="single" w:color="000000"/>
        </w:rPr>
        <w:t xml:space="preserve">         </w:t>
      </w:r>
      <w:r w:rsidR="00BE07FB">
        <w:rPr>
          <w:rFonts w:ascii="Calibri" w:eastAsia="Calibri" w:hAnsi="Calibri" w:cs="Calibri"/>
          <w:w w:val="99"/>
          <w:sz w:val="28"/>
          <w:szCs w:val="28"/>
          <w:u w:val="single" w:color="000000"/>
        </w:rPr>
        <w:t>{</w:t>
      </w:r>
      <w:proofErr w:type="spellStart"/>
      <w:r w:rsidR="00BE07FB">
        <w:rPr>
          <w:rFonts w:ascii="Calibri" w:eastAsia="Calibri" w:hAnsi="Calibri" w:cs="Calibri"/>
          <w:w w:val="99"/>
          <w:sz w:val="28"/>
          <w:szCs w:val="28"/>
          <w:u w:val="single" w:color="000000"/>
        </w:rPr>
        <w:t>Re</w:t>
      </w:r>
      <w:r w:rsidR="00BE07FB">
        <w:rPr>
          <w:rFonts w:ascii="Calibri" w:eastAsia="Calibri" w:hAnsi="Calibri" w:cs="Calibri"/>
          <w:w w:val="99"/>
          <w:sz w:val="28"/>
          <w:szCs w:val="28"/>
          <w:u w:val="single" w:color="000000"/>
        </w:rPr>
        <w:t>bate</w:t>
      </w:r>
      <w:r w:rsidR="00BE07FB">
        <w:rPr>
          <w:rFonts w:ascii="Calibri" w:eastAsia="Calibri" w:hAnsi="Calibri" w:cs="Calibri"/>
          <w:w w:val="99"/>
          <w:sz w:val="28"/>
          <w:szCs w:val="28"/>
          <w:u w:val="single" w:color="000000"/>
        </w:rPr>
        <w:t>PaidTo</w:t>
      </w:r>
      <w:proofErr w:type="spellEnd"/>
      <w:r w:rsidR="00BE07FB">
        <w:rPr>
          <w:rFonts w:ascii="Calibri" w:eastAsia="Calibri" w:hAnsi="Calibri" w:cs="Calibri"/>
          <w:w w:val="99"/>
          <w:sz w:val="28"/>
          <w:szCs w:val="28"/>
          <w:u w:val="single" w:color="000000"/>
        </w:rPr>
        <w:t>}</w:t>
      </w:r>
      <w:r w:rsidR="003633B0" w:rsidRPr="00691FD8">
        <w:rPr>
          <w:rFonts w:ascii="Calibri" w:eastAsia="Calibri" w:hAnsi="Calibri" w:cs="Calibri"/>
          <w:sz w:val="28"/>
          <w:szCs w:val="28"/>
          <w:u w:val="single" w:color="000000"/>
        </w:rPr>
        <w:tab/>
      </w:r>
    </w:p>
    <w:p w14:paraId="7DE76E6C" w14:textId="63B460A7" w:rsidR="00651527" w:rsidRDefault="00BE66F2" w:rsidP="00692450">
      <w:pPr>
        <w:spacing w:before="120" w:line="120" w:lineRule="exac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3939D113" w14:textId="77777777" w:rsidR="00692450" w:rsidRPr="00692450" w:rsidRDefault="00692450" w:rsidP="00692450">
      <w:pPr>
        <w:spacing w:before="120" w:line="120" w:lineRule="exact"/>
        <w:rPr>
          <w:rFonts w:asciiTheme="minorHAnsi" w:hAnsiTheme="minorHAnsi" w:cstheme="minorHAnsi"/>
          <w:sz w:val="28"/>
          <w:szCs w:val="28"/>
        </w:rPr>
      </w:pPr>
    </w:p>
    <w:p w14:paraId="104C3BDF" w14:textId="7A16A210" w:rsidR="00651527" w:rsidRDefault="00651527" w:rsidP="0055179C">
      <w:pPr>
        <w:spacing w:before="120" w:line="200" w:lineRule="exact"/>
      </w:pPr>
    </w:p>
    <w:p w14:paraId="515429AF" w14:textId="24D011BE" w:rsidR="00692450" w:rsidRDefault="00692450" w:rsidP="0055179C">
      <w:pPr>
        <w:spacing w:before="120" w:line="200" w:lineRule="exact"/>
      </w:pPr>
    </w:p>
    <w:p w14:paraId="5D456077" w14:textId="22CBF7C9" w:rsidR="00692450" w:rsidRDefault="00692450" w:rsidP="0055179C">
      <w:pPr>
        <w:spacing w:before="120" w:line="200" w:lineRule="exact"/>
      </w:pPr>
    </w:p>
    <w:p w14:paraId="05EDA540" w14:textId="08E949D1" w:rsidR="00692450" w:rsidRDefault="00692450" w:rsidP="0055179C">
      <w:pPr>
        <w:spacing w:before="120" w:line="200" w:lineRule="exact"/>
      </w:pPr>
    </w:p>
    <w:p w14:paraId="78C187ED" w14:textId="77777777" w:rsidR="00692450" w:rsidRDefault="00692450" w:rsidP="0055179C">
      <w:pPr>
        <w:spacing w:before="120" w:line="200" w:lineRule="exact"/>
      </w:pPr>
    </w:p>
    <w:p w14:paraId="57A19C9F" w14:textId="77777777" w:rsidR="00651527" w:rsidRDefault="003633B0" w:rsidP="0055179C">
      <w:pPr>
        <w:spacing w:before="120" w:line="240" w:lineRule="exact"/>
        <w:ind w:left="101" w:right="7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I</w:t>
      </w:r>
      <w:r>
        <w:rPr>
          <w:rFonts w:ascii="Calibri" w:eastAsia="Calibri" w:hAnsi="Calibri" w:cs="Calibri"/>
          <w:b/>
          <w:i/>
          <w:spacing w:val="-1"/>
        </w:rPr>
        <w:t xml:space="preserve"> </w:t>
      </w:r>
      <w:r>
        <w:rPr>
          <w:rFonts w:ascii="Calibri" w:eastAsia="Calibri" w:hAnsi="Calibri" w:cs="Calibri"/>
          <w:b/>
          <w:i/>
        </w:rPr>
        <w:t>understand</w:t>
      </w:r>
      <w:r>
        <w:rPr>
          <w:rFonts w:ascii="Calibri" w:eastAsia="Calibri" w:hAnsi="Calibri" w:cs="Calibri"/>
          <w:b/>
          <w:i/>
          <w:spacing w:val="-9"/>
        </w:rPr>
        <w:t xml:space="preserve"> </w:t>
      </w:r>
      <w:r>
        <w:rPr>
          <w:rFonts w:ascii="Calibri" w:eastAsia="Calibri" w:hAnsi="Calibri" w:cs="Calibri"/>
          <w:b/>
          <w:i/>
        </w:rPr>
        <w:t>that</w:t>
      </w:r>
      <w:r>
        <w:rPr>
          <w:rFonts w:ascii="Calibri" w:eastAsia="Calibri" w:hAnsi="Calibri" w:cs="Calibri"/>
          <w:b/>
          <w:i/>
          <w:spacing w:val="-3"/>
        </w:rPr>
        <w:t xml:space="preserve"> </w:t>
      </w:r>
      <w:r>
        <w:rPr>
          <w:rFonts w:ascii="Calibri" w:eastAsia="Calibri" w:hAnsi="Calibri" w:cs="Calibri"/>
          <w:b/>
          <w:i/>
        </w:rPr>
        <w:t>the</w:t>
      </w:r>
      <w:r>
        <w:rPr>
          <w:rFonts w:ascii="Calibri" w:eastAsia="Calibri" w:hAnsi="Calibri" w:cs="Calibri"/>
          <w:b/>
          <w:i/>
          <w:spacing w:val="-3"/>
        </w:rPr>
        <w:t xml:space="preserve"> </w:t>
      </w:r>
      <w:r>
        <w:rPr>
          <w:rFonts w:ascii="Calibri" w:eastAsia="Calibri" w:hAnsi="Calibri" w:cs="Calibri"/>
          <w:b/>
          <w:i/>
        </w:rPr>
        <w:t>referral</w:t>
      </w:r>
      <w:r>
        <w:rPr>
          <w:rFonts w:ascii="Calibri" w:eastAsia="Calibri" w:hAnsi="Calibri" w:cs="Calibri"/>
          <w:b/>
          <w:i/>
          <w:spacing w:val="-6"/>
        </w:rPr>
        <w:t xml:space="preserve"> </w:t>
      </w:r>
      <w:r>
        <w:rPr>
          <w:rFonts w:ascii="Calibri" w:eastAsia="Calibri" w:hAnsi="Calibri" w:cs="Calibri"/>
          <w:b/>
          <w:i/>
        </w:rPr>
        <w:t>or</w:t>
      </w:r>
      <w:r>
        <w:rPr>
          <w:rFonts w:ascii="Calibri" w:eastAsia="Calibri" w:hAnsi="Calibri" w:cs="Calibri"/>
          <w:b/>
          <w:i/>
          <w:spacing w:val="-2"/>
        </w:rPr>
        <w:t xml:space="preserve"> </w:t>
      </w:r>
      <w:r>
        <w:rPr>
          <w:rFonts w:ascii="Calibri" w:eastAsia="Calibri" w:hAnsi="Calibri" w:cs="Calibri"/>
          <w:b/>
          <w:i/>
        </w:rPr>
        <w:t>rebate</w:t>
      </w:r>
      <w:r>
        <w:rPr>
          <w:rFonts w:ascii="Calibri" w:eastAsia="Calibri" w:hAnsi="Calibri" w:cs="Calibri"/>
          <w:b/>
          <w:i/>
          <w:spacing w:val="-5"/>
        </w:rPr>
        <w:t xml:space="preserve"> </w:t>
      </w:r>
      <w:r>
        <w:rPr>
          <w:rFonts w:ascii="Calibri" w:eastAsia="Calibri" w:hAnsi="Calibri" w:cs="Calibri"/>
          <w:b/>
          <w:i/>
        </w:rPr>
        <w:t>will</w:t>
      </w:r>
      <w:r>
        <w:rPr>
          <w:rFonts w:ascii="Calibri" w:eastAsia="Calibri" w:hAnsi="Calibri" w:cs="Calibri"/>
          <w:b/>
          <w:i/>
          <w:spacing w:val="-3"/>
        </w:rPr>
        <w:t xml:space="preserve"> </w:t>
      </w:r>
      <w:r>
        <w:rPr>
          <w:rFonts w:ascii="Calibri" w:eastAsia="Calibri" w:hAnsi="Calibri" w:cs="Calibri"/>
          <w:b/>
          <w:i/>
        </w:rPr>
        <w:t>be</w:t>
      </w:r>
      <w:r>
        <w:rPr>
          <w:rFonts w:ascii="Calibri" w:eastAsia="Calibri" w:hAnsi="Calibri" w:cs="Calibri"/>
          <w:b/>
          <w:i/>
          <w:spacing w:val="-2"/>
        </w:rPr>
        <w:t xml:space="preserve"> </w:t>
      </w:r>
      <w:r>
        <w:rPr>
          <w:rFonts w:ascii="Calibri" w:eastAsia="Calibri" w:hAnsi="Calibri" w:cs="Calibri"/>
          <w:b/>
          <w:i/>
        </w:rPr>
        <w:t>mailed</w:t>
      </w:r>
      <w:r>
        <w:rPr>
          <w:rFonts w:ascii="Calibri" w:eastAsia="Calibri" w:hAnsi="Calibri" w:cs="Calibri"/>
          <w:b/>
          <w:i/>
          <w:spacing w:val="-6"/>
        </w:rPr>
        <w:t xml:space="preserve"> </w:t>
      </w:r>
      <w:r>
        <w:rPr>
          <w:rFonts w:ascii="Calibri" w:eastAsia="Calibri" w:hAnsi="Calibri" w:cs="Calibri"/>
          <w:b/>
          <w:i/>
        </w:rPr>
        <w:t>to</w:t>
      </w:r>
      <w:r>
        <w:rPr>
          <w:rFonts w:ascii="Calibri" w:eastAsia="Calibri" w:hAnsi="Calibri" w:cs="Calibri"/>
          <w:b/>
          <w:i/>
          <w:spacing w:val="-2"/>
        </w:rPr>
        <w:t xml:space="preserve"> </w:t>
      </w:r>
      <w:r>
        <w:rPr>
          <w:rFonts w:ascii="Calibri" w:eastAsia="Calibri" w:hAnsi="Calibri" w:cs="Calibri"/>
          <w:b/>
          <w:i/>
        </w:rPr>
        <w:t>the</w:t>
      </w:r>
      <w:r>
        <w:rPr>
          <w:rFonts w:ascii="Calibri" w:eastAsia="Calibri" w:hAnsi="Calibri" w:cs="Calibri"/>
          <w:b/>
          <w:i/>
          <w:spacing w:val="-3"/>
        </w:rPr>
        <w:t xml:space="preserve"> </w:t>
      </w:r>
      <w:r>
        <w:rPr>
          <w:rFonts w:ascii="Calibri" w:eastAsia="Calibri" w:hAnsi="Calibri" w:cs="Calibri"/>
          <w:b/>
          <w:i/>
        </w:rPr>
        <w:t>addresses</w:t>
      </w:r>
      <w:r>
        <w:rPr>
          <w:rFonts w:ascii="Calibri" w:eastAsia="Calibri" w:hAnsi="Calibri" w:cs="Calibri"/>
          <w:b/>
          <w:i/>
          <w:spacing w:val="-8"/>
        </w:rPr>
        <w:t xml:space="preserve"> </w:t>
      </w:r>
      <w:r>
        <w:rPr>
          <w:rFonts w:ascii="Calibri" w:eastAsia="Calibri" w:hAnsi="Calibri" w:cs="Calibri"/>
          <w:b/>
          <w:i/>
        </w:rPr>
        <w:t>listed</w:t>
      </w:r>
      <w:r>
        <w:rPr>
          <w:rFonts w:ascii="Calibri" w:eastAsia="Calibri" w:hAnsi="Calibri" w:cs="Calibri"/>
          <w:b/>
          <w:i/>
          <w:spacing w:val="-4"/>
        </w:rPr>
        <w:t xml:space="preserve"> </w:t>
      </w:r>
      <w:r>
        <w:rPr>
          <w:rFonts w:ascii="Calibri" w:eastAsia="Calibri" w:hAnsi="Calibri" w:cs="Calibri"/>
          <w:b/>
          <w:i/>
        </w:rPr>
        <w:t>above</w:t>
      </w:r>
      <w:r>
        <w:rPr>
          <w:rFonts w:ascii="Calibri" w:eastAsia="Calibri" w:hAnsi="Calibri" w:cs="Calibri"/>
          <w:b/>
          <w:i/>
          <w:spacing w:val="-5"/>
        </w:rPr>
        <w:t xml:space="preserve"> </w:t>
      </w:r>
      <w:r>
        <w:rPr>
          <w:rFonts w:ascii="Calibri" w:eastAsia="Calibri" w:hAnsi="Calibri" w:cs="Calibri"/>
          <w:b/>
          <w:i/>
        </w:rPr>
        <w:t>within</w:t>
      </w:r>
      <w:r>
        <w:rPr>
          <w:rFonts w:ascii="Calibri" w:eastAsia="Calibri" w:hAnsi="Calibri" w:cs="Calibri"/>
          <w:b/>
          <w:i/>
          <w:spacing w:val="-5"/>
        </w:rPr>
        <w:t xml:space="preserve"> </w:t>
      </w:r>
      <w:r>
        <w:rPr>
          <w:rFonts w:ascii="Calibri" w:eastAsia="Calibri" w:hAnsi="Calibri" w:cs="Calibri"/>
          <w:b/>
          <w:i/>
        </w:rPr>
        <w:t>30-45</w:t>
      </w:r>
      <w:r>
        <w:rPr>
          <w:rFonts w:ascii="Calibri" w:eastAsia="Calibri" w:hAnsi="Calibri" w:cs="Calibri"/>
          <w:b/>
          <w:i/>
          <w:spacing w:val="-5"/>
        </w:rPr>
        <w:t xml:space="preserve"> </w:t>
      </w:r>
      <w:r>
        <w:rPr>
          <w:rFonts w:ascii="Calibri" w:eastAsia="Calibri" w:hAnsi="Calibri" w:cs="Calibri"/>
          <w:b/>
          <w:i/>
        </w:rPr>
        <w:t>days</w:t>
      </w:r>
      <w:r>
        <w:rPr>
          <w:rFonts w:ascii="Calibri" w:eastAsia="Calibri" w:hAnsi="Calibri" w:cs="Calibri"/>
          <w:b/>
          <w:i/>
          <w:spacing w:val="-4"/>
        </w:rPr>
        <w:t xml:space="preserve"> </w:t>
      </w:r>
      <w:r>
        <w:rPr>
          <w:rFonts w:ascii="Calibri" w:eastAsia="Calibri" w:hAnsi="Calibri" w:cs="Calibri"/>
          <w:b/>
          <w:i/>
        </w:rPr>
        <w:t>of</w:t>
      </w:r>
      <w:r>
        <w:rPr>
          <w:rFonts w:ascii="Calibri" w:eastAsia="Calibri" w:hAnsi="Calibri" w:cs="Calibri"/>
          <w:b/>
          <w:i/>
          <w:spacing w:val="-2"/>
        </w:rPr>
        <w:t xml:space="preserve"> </w:t>
      </w:r>
      <w:r>
        <w:rPr>
          <w:rFonts w:ascii="Calibri" w:eastAsia="Calibri" w:hAnsi="Calibri" w:cs="Calibri"/>
          <w:b/>
          <w:i/>
        </w:rPr>
        <w:t>project</w:t>
      </w:r>
      <w:r>
        <w:rPr>
          <w:rFonts w:ascii="Calibri" w:eastAsia="Calibri" w:hAnsi="Calibri" w:cs="Calibri"/>
          <w:b/>
          <w:i/>
          <w:spacing w:val="-6"/>
        </w:rPr>
        <w:t xml:space="preserve"> </w:t>
      </w:r>
      <w:r>
        <w:rPr>
          <w:rFonts w:ascii="Calibri" w:eastAsia="Calibri" w:hAnsi="Calibri" w:cs="Calibri"/>
          <w:b/>
          <w:i/>
        </w:rPr>
        <w:t>commissioning</w:t>
      </w:r>
      <w:r>
        <w:rPr>
          <w:rFonts w:ascii="Calibri" w:eastAsia="Calibri" w:hAnsi="Calibri" w:cs="Calibri"/>
          <w:b/>
          <w:i/>
          <w:spacing w:val="-12"/>
        </w:rPr>
        <w:t xml:space="preserve"> </w:t>
      </w:r>
      <w:r>
        <w:rPr>
          <w:rFonts w:ascii="Calibri" w:eastAsia="Calibri" w:hAnsi="Calibri" w:cs="Calibri"/>
          <w:b/>
          <w:i/>
        </w:rPr>
        <w:t>(system power-up).</w:t>
      </w:r>
    </w:p>
    <w:p w14:paraId="6E026BF5" w14:textId="77777777" w:rsidR="00651527" w:rsidRDefault="00651527" w:rsidP="0055179C">
      <w:pPr>
        <w:spacing w:before="120" w:line="280" w:lineRule="exact"/>
        <w:rPr>
          <w:sz w:val="28"/>
          <w:szCs w:val="28"/>
        </w:rPr>
      </w:pPr>
    </w:p>
    <w:p w14:paraId="6DF47AEE" w14:textId="582C9B5F" w:rsidR="00651527" w:rsidRDefault="003633B0" w:rsidP="0055179C">
      <w:pPr>
        <w:tabs>
          <w:tab w:val="left" w:pos="9460"/>
        </w:tabs>
        <w:spacing w:before="120"/>
        <w:ind w:left="10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9"/>
        </w:rPr>
        <w:t>Cu</w:t>
      </w:r>
      <w:r>
        <w:rPr>
          <w:rFonts w:ascii="Calibri" w:eastAsia="Calibri" w:hAnsi="Calibri" w:cs="Calibri"/>
          <w:spacing w:val="-1"/>
          <w:w w:val="99"/>
        </w:rPr>
        <w:t>s</w:t>
      </w:r>
      <w:r>
        <w:rPr>
          <w:rFonts w:ascii="Calibri" w:eastAsia="Calibri" w:hAnsi="Calibri" w:cs="Calibri"/>
          <w:w w:val="99"/>
        </w:rPr>
        <w:t>t</w:t>
      </w:r>
      <w:r>
        <w:rPr>
          <w:rFonts w:ascii="Calibri" w:eastAsia="Calibri" w:hAnsi="Calibri" w:cs="Calibri"/>
          <w:spacing w:val="1"/>
          <w:w w:val="99"/>
        </w:rPr>
        <w:t>o</w:t>
      </w:r>
      <w:r>
        <w:rPr>
          <w:rFonts w:ascii="Calibri" w:eastAsia="Calibri" w:hAnsi="Calibri" w:cs="Calibri"/>
          <w:spacing w:val="-1"/>
          <w:w w:val="99"/>
        </w:rPr>
        <w:t>m</w:t>
      </w:r>
      <w:r>
        <w:rPr>
          <w:rFonts w:ascii="Calibri" w:eastAsia="Calibri" w:hAnsi="Calibri" w:cs="Calibri"/>
          <w:spacing w:val="-3"/>
          <w:w w:val="99"/>
        </w:rPr>
        <w:t>e</w:t>
      </w:r>
      <w:r>
        <w:rPr>
          <w:rFonts w:ascii="Calibri" w:eastAsia="Calibri" w:hAnsi="Calibri" w:cs="Calibri"/>
          <w:w w:val="99"/>
        </w:rPr>
        <w:t>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-3"/>
          <w:w w:val="99"/>
        </w:rPr>
        <w:t>S</w:t>
      </w:r>
      <w:r>
        <w:rPr>
          <w:rFonts w:ascii="Calibri" w:eastAsia="Calibri" w:hAnsi="Calibri" w:cs="Calibri"/>
          <w:w w:val="99"/>
        </w:rPr>
        <w:t>ig</w:t>
      </w:r>
      <w:r>
        <w:rPr>
          <w:rFonts w:ascii="Calibri" w:eastAsia="Calibri" w:hAnsi="Calibri" w:cs="Calibri"/>
          <w:spacing w:val="-2"/>
          <w:w w:val="99"/>
        </w:rPr>
        <w:t>n</w:t>
      </w:r>
      <w:r>
        <w:rPr>
          <w:rFonts w:ascii="Calibri" w:eastAsia="Calibri" w:hAnsi="Calibri" w:cs="Calibri"/>
          <w:w w:val="99"/>
        </w:rPr>
        <w:t>a</w:t>
      </w:r>
      <w:r>
        <w:rPr>
          <w:rFonts w:ascii="Calibri" w:eastAsia="Calibri" w:hAnsi="Calibri" w:cs="Calibri"/>
          <w:spacing w:val="-1"/>
          <w:w w:val="99"/>
        </w:rPr>
        <w:t>t</w:t>
      </w:r>
      <w:r>
        <w:rPr>
          <w:rFonts w:ascii="Calibri" w:eastAsia="Calibri" w:hAnsi="Calibri" w:cs="Calibri"/>
          <w:spacing w:val="1"/>
          <w:w w:val="99"/>
        </w:rPr>
        <w:t>u</w:t>
      </w:r>
      <w:r>
        <w:rPr>
          <w:rFonts w:ascii="Calibri" w:eastAsia="Calibri" w:hAnsi="Calibri" w:cs="Calibri"/>
          <w:w w:val="99"/>
        </w:rPr>
        <w:t>r</w:t>
      </w:r>
      <w:r>
        <w:rPr>
          <w:rFonts w:ascii="Calibri" w:eastAsia="Calibri" w:hAnsi="Calibri" w:cs="Calibri"/>
          <w:spacing w:val="-1"/>
          <w:w w:val="99"/>
        </w:rPr>
        <w:t>e</w:t>
      </w:r>
      <w:r>
        <w:rPr>
          <w:rFonts w:ascii="Calibri" w:eastAsia="Calibri" w:hAnsi="Calibri" w:cs="Calibri"/>
          <w:w w:val="99"/>
        </w:rPr>
        <w:t>: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w w:val="99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 xml:space="preserve">                         </w:t>
      </w:r>
      <w:r w:rsidR="00670B3B">
        <w:rPr>
          <w:rFonts w:ascii="Calibri" w:eastAsia="Calibri" w:hAnsi="Calibri" w:cs="Calibri"/>
          <w:u w:val="single" w:color="000000"/>
        </w:rPr>
        <w:t>{Image}</w:t>
      </w:r>
      <w:r>
        <w:rPr>
          <w:rFonts w:ascii="Calibri" w:eastAsia="Calibri" w:hAnsi="Calibri" w:cs="Calibri"/>
          <w:u w:val="single" w:color="000000"/>
        </w:rPr>
        <w:t xml:space="preserve">                                                                                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w w:val="99"/>
        </w:rPr>
        <w:t>D</w:t>
      </w:r>
      <w:r>
        <w:rPr>
          <w:rFonts w:ascii="Calibri" w:eastAsia="Calibri" w:hAnsi="Calibri" w:cs="Calibri"/>
          <w:spacing w:val="-2"/>
          <w:w w:val="99"/>
        </w:rPr>
        <w:t>a</w:t>
      </w:r>
      <w:r>
        <w:rPr>
          <w:rFonts w:ascii="Calibri" w:eastAsia="Calibri" w:hAnsi="Calibri" w:cs="Calibri"/>
          <w:w w:val="99"/>
        </w:rPr>
        <w:t>te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w w:val="99"/>
          <w:u w:val="single" w:color="000000"/>
        </w:rPr>
        <w:t xml:space="preserve"> </w:t>
      </w:r>
      <w:r w:rsidR="00670B3B">
        <w:rPr>
          <w:rFonts w:ascii="Calibri" w:eastAsia="Calibri" w:hAnsi="Calibri" w:cs="Calibri"/>
          <w:w w:val="99"/>
          <w:u w:val="single" w:color="000000"/>
        </w:rPr>
        <w:t>{</w:t>
      </w:r>
      <w:proofErr w:type="spellStart"/>
      <w:r w:rsidR="00670B3B">
        <w:rPr>
          <w:rFonts w:ascii="Calibri" w:eastAsia="Calibri" w:hAnsi="Calibri" w:cs="Calibri"/>
          <w:w w:val="99"/>
          <w:u w:val="single" w:color="000000"/>
        </w:rPr>
        <w:t>InstallDate</w:t>
      </w:r>
      <w:proofErr w:type="spellEnd"/>
      <w:r w:rsidR="00670B3B">
        <w:rPr>
          <w:rFonts w:ascii="Calibri" w:eastAsia="Calibri" w:hAnsi="Calibri" w:cs="Calibri"/>
          <w:w w:val="99"/>
          <w:u w:val="single" w:color="000000"/>
        </w:rPr>
        <w:t>}  {</w:t>
      </w:r>
      <w:proofErr w:type="spellStart"/>
      <w:r w:rsidR="00670B3B">
        <w:rPr>
          <w:rFonts w:ascii="Calibri" w:eastAsia="Calibri" w:hAnsi="Calibri" w:cs="Calibri"/>
          <w:w w:val="99"/>
          <w:u w:val="single" w:color="000000"/>
        </w:rPr>
        <w:t>InstallTime</w:t>
      </w:r>
      <w:proofErr w:type="spellEnd"/>
      <w:r w:rsidR="00670B3B">
        <w:rPr>
          <w:rFonts w:ascii="Calibri" w:eastAsia="Calibri" w:hAnsi="Calibri" w:cs="Calibri"/>
          <w:w w:val="99"/>
          <w:u w:val="single" w:color="000000"/>
        </w:rPr>
        <w:t>}</w:t>
      </w:r>
      <w:r>
        <w:rPr>
          <w:rFonts w:ascii="Calibri" w:eastAsia="Calibri" w:hAnsi="Calibri" w:cs="Calibri"/>
          <w:u w:val="single" w:color="000000"/>
        </w:rPr>
        <w:tab/>
      </w:r>
    </w:p>
    <w:sectPr w:rsidR="00651527">
      <w:headerReference w:type="default" r:id="rId8"/>
      <w:type w:val="continuous"/>
      <w:pgSz w:w="12240" w:h="15840"/>
      <w:pgMar w:top="400" w:right="540" w:bottom="280" w:left="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564C5" w14:textId="77777777" w:rsidR="009A6EC4" w:rsidRDefault="009A6EC4" w:rsidP="0055179C">
      <w:r>
        <w:separator/>
      </w:r>
    </w:p>
  </w:endnote>
  <w:endnote w:type="continuationSeparator" w:id="0">
    <w:p w14:paraId="7C6996CD" w14:textId="77777777" w:rsidR="009A6EC4" w:rsidRDefault="009A6EC4" w:rsidP="0055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698CF" w14:textId="77777777" w:rsidR="009A6EC4" w:rsidRDefault="009A6EC4" w:rsidP="0055179C">
      <w:r>
        <w:separator/>
      </w:r>
    </w:p>
  </w:footnote>
  <w:footnote w:type="continuationSeparator" w:id="0">
    <w:p w14:paraId="109165BB" w14:textId="77777777" w:rsidR="009A6EC4" w:rsidRDefault="009A6EC4" w:rsidP="005517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B5807" w14:textId="3C87C422" w:rsidR="0055179C" w:rsidRDefault="0055179C">
    <w:pPr>
      <w:pStyle w:val="Header"/>
    </w:pPr>
    <w:r>
      <w:rPr>
        <w:noProof/>
      </w:rPr>
      <w:drawing>
        <wp:inline distT="0" distB="0" distL="0" distR="0" wp14:anchorId="3F7C2E35" wp14:editId="38B8C841">
          <wp:extent cx="7239000" cy="91567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HAVASUSOLAR.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9000" cy="9156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E5AB1"/>
    <w:multiLevelType w:val="multilevel"/>
    <w:tmpl w:val="F680345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527"/>
    <w:rsid w:val="003633B0"/>
    <w:rsid w:val="00492B73"/>
    <w:rsid w:val="0055179C"/>
    <w:rsid w:val="00651527"/>
    <w:rsid w:val="00670B3B"/>
    <w:rsid w:val="00691FD8"/>
    <w:rsid w:val="00692450"/>
    <w:rsid w:val="008409F4"/>
    <w:rsid w:val="008C024B"/>
    <w:rsid w:val="009A6EC4"/>
    <w:rsid w:val="00B67A4C"/>
    <w:rsid w:val="00BC0552"/>
    <w:rsid w:val="00BE07FB"/>
    <w:rsid w:val="00BE66F2"/>
    <w:rsid w:val="00CC06EA"/>
    <w:rsid w:val="00D1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7824C"/>
  <w15:docId w15:val="{C7F85D42-3A18-4BDB-9360-DBDEC35C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517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179C"/>
  </w:style>
  <w:style w:type="paragraph" w:styleId="Footer">
    <w:name w:val="footer"/>
    <w:basedOn w:val="Normal"/>
    <w:link w:val="FooterChar"/>
    <w:uiPriority w:val="99"/>
    <w:unhideWhenUsed/>
    <w:rsid w:val="005517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1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0CD57-4150-463D-8671-D28049D0B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 French</dc:creator>
  <cp:lastModifiedBy>Aviral Neeraj</cp:lastModifiedBy>
  <cp:revision>8</cp:revision>
  <cp:lastPrinted>2021-03-17T18:12:00Z</cp:lastPrinted>
  <dcterms:created xsi:type="dcterms:W3CDTF">2021-03-17T18:12:00Z</dcterms:created>
  <dcterms:modified xsi:type="dcterms:W3CDTF">2021-07-23T17:27:00Z</dcterms:modified>
</cp:coreProperties>
</file>